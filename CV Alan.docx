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3B2" w:rsidRDefault="006603B2">
      <w:pPr>
        <w:pStyle w:val="Ttulo1"/>
      </w:pPr>
    </w:p>
    <w:p w:rsidR="006603B2" w:rsidRDefault="006603B2" w:rsidP="00E577FC">
      <w:pPr>
        <w:pStyle w:val="Ttulo1"/>
        <w:numPr>
          <w:ilvl w:val="0"/>
          <w:numId w:val="0"/>
        </w:numPr>
        <w:rPr>
          <w:b w:val="0"/>
          <w:bCs w:val="0"/>
          <w:sz w:val="22"/>
        </w:rPr>
      </w:pPr>
      <w:r>
        <w:t xml:space="preserve">ALAN MIKHAIL DURÃES LEMOS                                                      </w:t>
      </w:r>
      <w:r w:rsidR="00E577FC">
        <w:t xml:space="preserve"> </w:t>
      </w:r>
      <w:r>
        <w:t xml:space="preserve">   </w:t>
      </w:r>
      <w:r>
        <w:rPr>
          <w:b w:val="0"/>
          <w:bCs w:val="0"/>
          <w:sz w:val="22"/>
        </w:rPr>
        <w:t>Brasileiro</w:t>
      </w:r>
    </w:p>
    <w:p w:rsidR="006603B2" w:rsidRDefault="006603B2">
      <w:pPr>
        <w:rPr>
          <w:sz w:val="22"/>
        </w:rPr>
      </w:pPr>
      <w:proofErr w:type="gramStart"/>
      <w:r>
        <w:t>Rua Pioneiro</w:t>
      </w:r>
      <w:proofErr w:type="gramEnd"/>
      <w:r>
        <w:t xml:space="preserve"> José </w:t>
      </w:r>
      <w:proofErr w:type="spellStart"/>
      <w:r>
        <w:t>Tel</w:t>
      </w:r>
      <w:proofErr w:type="spellEnd"/>
      <w:r>
        <w:t xml:space="preserve">, 483 – </w:t>
      </w:r>
      <w:proofErr w:type="spellStart"/>
      <w:r>
        <w:t>Jd</w:t>
      </w:r>
      <w:proofErr w:type="spellEnd"/>
      <w:r>
        <w:t xml:space="preserve"> </w:t>
      </w:r>
      <w:r w:rsidR="006C5427">
        <w:t>Guaporé</w:t>
      </w:r>
      <w:r>
        <w:t xml:space="preserve">                                                        </w:t>
      </w:r>
      <w:r w:rsidR="009A0EC3">
        <w:t xml:space="preserve"> S</w:t>
      </w:r>
      <w:r>
        <w:rPr>
          <w:sz w:val="22"/>
        </w:rPr>
        <w:t>olteiro</w:t>
      </w:r>
    </w:p>
    <w:p w:rsidR="006603B2" w:rsidRDefault="006603B2">
      <w:pPr>
        <w:rPr>
          <w:sz w:val="22"/>
        </w:rPr>
      </w:pPr>
      <w:proofErr w:type="gramStart"/>
      <w:r>
        <w:t>Cep</w:t>
      </w:r>
      <w:proofErr w:type="gramEnd"/>
      <w:r>
        <w:t xml:space="preserve"> – 87.060-240 – Maringá – Pr.                                        </w:t>
      </w:r>
      <w:r w:rsidR="00E577FC">
        <w:t xml:space="preserve">                           </w:t>
      </w:r>
      <w:r w:rsidR="009A0EC3">
        <w:t>31</w:t>
      </w:r>
      <w:r>
        <w:rPr>
          <w:sz w:val="22"/>
        </w:rPr>
        <w:t xml:space="preserve"> anos</w:t>
      </w:r>
    </w:p>
    <w:p w:rsidR="006603B2" w:rsidRDefault="009A0EC3">
      <w:r>
        <w:t>Tel.: (44)- 98055-2022</w:t>
      </w:r>
      <w:r w:rsidR="006603B2">
        <w:tab/>
        <w:t xml:space="preserve"> </w:t>
      </w:r>
    </w:p>
    <w:p w:rsidR="006603B2" w:rsidRDefault="006603B2">
      <w:pPr>
        <w:pStyle w:val="Ttulo2"/>
      </w:pPr>
    </w:p>
    <w:p w:rsidR="006603B2" w:rsidRDefault="006603B2">
      <w:pPr>
        <w:pStyle w:val="Ttulo2"/>
      </w:pPr>
      <w:r>
        <w:t>Qualificações</w:t>
      </w:r>
    </w:p>
    <w:p w:rsidR="006603B2" w:rsidRDefault="009A0EC3" w:rsidP="00D320E5">
      <w:pPr>
        <w:numPr>
          <w:ilvl w:val="0"/>
          <w:numId w:val="3"/>
        </w:numPr>
        <w:jc w:val="both"/>
      </w:pPr>
      <w:r>
        <w:t xml:space="preserve">Conhecimento em Visual Studio, C#, OO, MVC, Web API, </w:t>
      </w:r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JavaScript</w:t>
      </w:r>
      <w:proofErr w:type="spellEnd"/>
      <w:r>
        <w:t>,</w:t>
      </w:r>
      <w:r w:rsidR="00D703CA">
        <w:t xml:space="preserve"> Angular,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Entity</w:t>
      </w:r>
      <w:proofErr w:type="spellEnd"/>
      <w:r>
        <w:t xml:space="preserve"> Framework</w:t>
      </w:r>
      <w:r w:rsidR="00553BDE">
        <w:t xml:space="preserve">, </w:t>
      </w:r>
      <w:proofErr w:type="spellStart"/>
      <w:r w:rsidR="00553BDE">
        <w:t>GitHub</w:t>
      </w:r>
      <w:proofErr w:type="spellEnd"/>
      <w:r w:rsidR="00D703CA">
        <w:t xml:space="preserve"> </w:t>
      </w:r>
      <w:r>
        <w:t>e metodologia SCRUM.</w:t>
      </w:r>
      <w:r w:rsidR="006603B2">
        <w:tab/>
      </w:r>
    </w:p>
    <w:p w:rsidR="00BC5CC5" w:rsidRDefault="00BC5CC5"/>
    <w:p w:rsidR="006603B2" w:rsidRDefault="006603B2">
      <w:pPr>
        <w:pStyle w:val="Ttulo3"/>
      </w:pPr>
      <w:r>
        <w:t>Grau de Instrução</w:t>
      </w:r>
    </w:p>
    <w:p w:rsidR="006603B2" w:rsidRDefault="006603B2" w:rsidP="00D320E5">
      <w:pPr>
        <w:numPr>
          <w:ilvl w:val="0"/>
          <w:numId w:val="2"/>
        </w:numPr>
      </w:pPr>
      <w:r>
        <w:t>Superior Incompleto – Matemática</w:t>
      </w:r>
      <w:proofErr w:type="gramStart"/>
      <w:r>
        <w:t xml:space="preserve">  </w:t>
      </w:r>
      <w:proofErr w:type="gramEnd"/>
      <w:r>
        <w:t xml:space="preserve">– UEM </w:t>
      </w:r>
    </w:p>
    <w:p w:rsidR="00BC5CC5" w:rsidRDefault="00BC5CC5"/>
    <w:p w:rsidR="006603B2" w:rsidRDefault="006603B2">
      <w:pPr>
        <w:pStyle w:val="Ttulo3"/>
      </w:pPr>
      <w:r>
        <w:t>Cursos e Treinamentos</w:t>
      </w:r>
    </w:p>
    <w:p w:rsidR="00973B9F" w:rsidRPr="000D3922" w:rsidRDefault="00973B9F" w:rsidP="00B42049">
      <w:pPr>
        <w:numPr>
          <w:ilvl w:val="0"/>
          <w:numId w:val="5"/>
        </w:numPr>
      </w:pPr>
      <w:r w:rsidRPr="00973B9F">
        <w:t xml:space="preserve">Desenvolvedor </w:t>
      </w:r>
      <w:r w:rsidR="00996AC8">
        <w:t>e Suporte de</w:t>
      </w:r>
      <w:proofErr w:type="gramStart"/>
      <w:r w:rsidR="00996AC8">
        <w:t xml:space="preserve"> </w:t>
      </w:r>
      <w:r w:rsidRPr="00973B9F">
        <w:t xml:space="preserve"> </w:t>
      </w:r>
      <w:proofErr w:type="gramEnd"/>
      <w:r w:rsidRPr="00973B9F">
        <w:t xml:space="preserve">Software </w:t>
      </w:r>
      <w:proofErr w:type="spellStart"/>
      <w:r w:rsidRPr="00973B9F">
        <w:t>PlanTeq</w:t>
      </w:r>
      <w:proofErr w:type="spellEnd"/>
      <w:r w:rsidRPr="00973B9F">
        <w:t xml:space="preserve"> 2010 – Banco de Dados e SQL, Linguagem Pascal, L</w:t>
      </w:r>
      <w:r>
        <w:t>ógica de Programação, Orientação a Objetos e Programação em Delphi</w:t>
      </w:r>
      <w:r w:rsidRPr="000D3922">
        <w:t>.</w:t>
      </w:r>
    </w:p>
    <w:p w:rsidR="006603B2" w:rsidRDefault="00B42049" w:rsidP="00D320E5">
      <w:pPr>
        <w:numPr>
          <w:ilvl w:val="0"/>
          <w:numId w:val="5"/>
        </w:numPr>
      </w:pPr>
      <w:r>
        <w:t xml:space="preserve">Windows, </w:t>
      </w:r>
      <w:proofErr w:type="spellStart"/>
      <w:proofErr w:type="gramStart"/>
      <w:r>
        <w:t>word</w:t>
      </w:r>
      <w:proofErr w:type="spellEnd"/>
      <w:proofErr w:type="gramEnd"/>
      <w:r>
        <w:t xml:space="preserve">, </w:t>
      </w:r>
      <w:proofErr w:type="spellStart"/>
      <w:r>
        <w:t>excel</w:t>
      </w:r>
      <w:proofErr w:type="spellEnd"/>
      <w:r>
        <w:t xml:space="preserve"> e internet avançado.</w:t>
      </w:r>
    </w:p>
    <w:p w:rsidR="00BC5CC5" w:rsidRPr="00973B9F" w:rsidRDefault="00BC5CC5"/>
    <w:p w:rsidR="006603B2" w:rsidRDefault="006603B2">
      <w:pPr>
        <w:pStyle w:val="Ttulo3"/>
      </w:pPr>
      <w:r>
        <w:t>Experiência Profissional</w:t>
      </w:r>
    </w:p>
    <w:p w:rsidR="00937259" w:rsidRDefault="00937259" w:rsidP="00937259"/>
    <w:p w:rsidR="00937259" w:rsidRDefault="00937259" w:rsidP="00937259">
      <w:pPr>
        <w:ind w:firstLine="708"/>
        <w:rPr>
          <w:b/>
          <w:bCs/>
        </w:rPr>
      </w:pPr>
      <w:r>
        <w:rPr>
          <w:b/>
          <w:bCs/>
        </w:rPr>
        <w:t>04/2014 - 07/2014</w:t>
      </w:r>
      <w:r>
        <w:rPr>
          <w:b/>
          <w:bCs/>
        </w:rPr>
        <w:tab/>
        <w:t>WK Sistemas de Computação Ltda.</w:t>
      </w:r>
    </w:p>
    <w:p w:rsidR="00937259" w:rsidRDefault="00937259" w:rsidP="0093725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Empresa de Desenvolvimento de Software.</w:t>
      </w:r>
    </w:p>
    <w:p w:rsidR="00937259" w:rsidRDefault="00937259" w:rsidP="00937259">
      <w:r>
        <w:tab/>
      </w:r>
      <w:r>
        <w:tab/>
      </w:r>
      <w:r>
        <w:tab/>
        <w:t>Sediada em Blumenau - SC</w:t>
      </w:r>
    </w:p>
    <w:p w:rsidR="00937259" w:rsidRDefault="00937259" w:rsidP="00937259">
      <w:pPr>
        <w:ind w:left="1416" w:firstLine="708"/>
      </w:pPr>
      <w:r>
        <w:t>FUNÇÃO:</w:t>
      </w:r>
      <w:proofErr w:type="gramStart"/>
      <w:r>
        <w:t xml:space="preserve">  </w:t>
      </w:r>
      <w:proofErr w:type="gramEnd"/>
      <w:r>
        <w:t>Programador</w:t>
      </w:r>
    </w:p>
    <w:p w:rsidR="009A0EC3" w:rsidRDefault="009A0EC3" w:rsidP="009A0EC3"/>
    <w:p w:rsidR="009A0EC3" w:rsidRDefault="009A0EC3" w:rsidP="009A0EC3">
      <w:pPr>
        <w:ind w:firstLine="708"/>
        <w:rPr>
          <w:b/>
          <w:bCs/>
        </w:rPr>
      </w:pPr>
      <w:r>
        <w:rPr>
          <w:b/>
          <w:bCs/>
        </w:rPr>
        <w:t xml:space="preserve">04/2013 - </w:t>
      </w:r>
      <w:r w:rsidR="00937259">
        <w:rPr>
          <w:b/>
          <w:bCs/>
        </w:rPr>
        <w:t>02</w:t>
      </w:r>
      <w:r>
        <w:rPr>
          <w:b/>
          <w:bCs/>
        </w:rPr>
        <w:t>/20</w:t>
      </w:r>
      <w:r w:rsidR="00937259">
        <w:rPr>
          <w:b/>
          <w:bCs/>
        </w:rPr>
        <w:t>14</w:t>
      </w:r>
      <w:r>
        <w:rPr>
          <w:b/>
          <w:bCs/>
        </w:rPr>
        <w:tab/>
      </w:r>
      <w:proofErr w:type="spellStart"/>
      <w:r>
        <w:rPr>
          <w:b/>
          <w:bCs/>
        </w:rPr>
        <w:t>Bludata</w:t>
      </w:r>
      <w:proofErr w:type="spellEnd"/>
      <w:r>
        <w:rPr>
          <w:b/>
          <w:bCs/>
        </w:rPr>
        <w:t xml:space="preserve"> Processamento de Dados</w:t>
      </w:r>
    </w:p>
    <w:p w:rsidR="009A0EC3" w:rsidRDefault="009A0EC3" w:rsidP="009A0EC3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Empresa de Desenvolvimento de Software.</w:t>
      </w:r>
    </w:p>
    <w:p w:rsidR="009A0EC3" w:rsidRDefault="009A0EC3" w:rsidP="009A0EC3">
      <w:r>
        <w:tab/>
      </w:r>
      <w:r>
        <w:tab/>
      </w:r>
      <w:r>
        <w:tab/>
        <w:t>Sediada em Blumenau - SC</w:t>
      </w:r>
    </w:p>
    <w:p w:rsidR="009A0EC3" w:rsidRDefault="009A0EC3" w:rsidP="009A0EC3">
      <w:pPr>
        <w:ind w:left="1416" w:firstLine="708"/>
      </w:pPr>
      <w:r>
        <w:t>FUNÇÃO:</w:t>
      </w:r>
      <w:proofErr w:type="gramStart"/>
      <w:r>
        <w:t xml:space="preserve">  </w:t>
      </w:r>
      <w:proofErr w:type="gramEnd"/>
      <w:r>
        <w:t>Programador</w:t>
      </w:r>
    </w:p>
    <w:p w:rsidR="009A0EC3" w:rsidRDefault="009A0EC3" w:rsidP="009A0EC3"/>
    <w:p w:rsidR="009A0EC3" w:rsidRDefault="009A0EC3" w:rsidP="009A0EC3">
      <w:pPr>
        <w:ind w:firstLine="708"/>
        <w:rPr>
          <w:b/>
          <w:bCs/>
        </w:rPr>
      </w:pPr>
      <w:r>
        <w:rPr>
          <w:b/>
          <w:bCs/>
        </w:rPr>
        <w:t>04/2012 - 10/2012</w:t>
      </w:r>
      <w:r>
        <w:rPr>
          <w:b/>
          <w:bCs/>
        </w:rPr>
        <w:tab/>
      </w:r>
      <w:proofErr w:type="spellStart"/>
      <w:r>
        <w:rPr>
          <w:b/>
          <w:bCs/>
        </w:rPr>
        <w:t>Atak</w:t>
      </w:r>
      <w:proofErr w:type="spellEnd"/>
      <w:r>
        <w:rPr>
          <w:b/>
          <w:bCs/>
        </w:rPr>
        <w:t xml:space="preserve"> Consultoria e Sistemas.</w:t>
      </w:r>
    </w:p>
    <w:p w:rsidR="009A0EC3" w:rsidRDefault="009A0EC3" w:rsidP="009A0EC3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Empresa de Desenvolvimento de Software.</w:t>
      </w:r>
    </w:p>
    <w:p w:rsidR="009A0EC3" w:rsidRDefault="009A0EC3" w:rsidP="009A0EC3">
      <w:r>
        <w:tab/>
      </w:r>
      <w:r>
        <w:tab/>
      </w:r>
      <w:r>
        <w:tab/>
        <w:t>Sediada em Maringá – PR</w:t>
      </w:r>
    </w:p>
    <w:p w:rsidR="009A0EC3" w:rsidRDefault="009A0EC3" w:rsidP="009A0EC3">
      <w:pPr>
        <w:ind w:left="1416" w:firstLine="708"/>
      </w:pPr>
      <w:r>
        <w:t>FUNÇÃO:</w:t>
      </w:r>
      <w:proofErr w:type="gramStart"/>
      <w:r>
        <w:t xml:space="preserve">  </w:t>
      </w:r>
      <w:proofErr w:type="gramEnd"/>
      <w:r>
        <w:t>Programador</w:t>
      </w:r>
    </w:p>
    <w:p w:rsidR="009A0EC3" w:rsidRDefault="009A0EC3" w:rsidP="009A0EC3">
      <w:pPr>
        <w:ind w:left="1416" w:firstLine="708"/>
      </w:pPr>
    </w:p>
    <w:p w:rsidR="009A0EC3" w:rsidRDefault="009A0EC3" w:rsidP="009A0EC3">
      <w:pPr>
        <w:ind w:firstLine="708"/>
        <w:rPr>
          <w:b/>
          <w:bCs/>
        </w:rPr>
      </w:pPr>
      <w:r>
        <w:rPr>
          <w:b/>
          <w:bCs/>
        </w:rPr>
        <w:t>07/2010 -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10/2012</w:t>
      </w:r>
      <w:r>
        <w:rPr>
          <w:b/>
          <w:bCs/>
        </w:rPr>
        <w:tab/>
        <w:t>Delta Informática.</w:t>
      </w:r>
    </w:p>
    <w:p w:rsidR="009A0EC3" w:rsidRDefault="009A0EC3" w:rsidP="009A0EC3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Empresa de Desenvolvimento de Software.</w:t>
      </w:r>
    </w:p>
    <w:p w:rsidR="009A0EC3" w:rsidRDefault="009A0EC3" w:rsidP="009A0EC3">
      <w:r>
        <w:tab/>
      </w:r>
      <w:r>
        <w:tab/>
      </w:r>
      <w:r>
        <w:tab/>
        <w:t>Sediada em Maringá – PR</w:t>
      </w:r>
    </w:p>
    <w:p w:rsidR="009A0EC3" w:rsidRDefault="009A0EC3" w:rsidP="009A0EC3">
      <w:pPr>
        <w:ind w:left="1416" w:firstLine="708"/>
      </w:pPr>
      <w:r>
        <w:t>FUNÇÃO:</w:t>
      </w:r>
      <w:proofErr w:type="gramStart"/>
      <w:r>
        <w:t xml:space="preserve">  </w:t>
      </w:r>
      <w:proofErr w:type="gramEnd"/>
      <w:r>
        <w:t>Programador</w:t>
      </w:r>
    </w:p>
    <w:p w:rsidR="009A0EC3" w:rsidRPr="009A0EC3" w:rsidRDefault="009A0EC3" w:rsidP="009A0EC3">
      <w:r>
        <w:tab/>
      </w:r>
      <w:r>
        <w:tab/>
      </w:r>
      <w:r>
        <w:tab/>
      </w:r>
    </w:p>
    <w:p w:rsidR="006603B2" w:rsidRDefault="006603B2" w:rsidP="00BC5CC5">
      <w:pPr>
        <w:ind w:firstLine="708"/>
        <w:rPr>
          <w:b/>
          <w:bCs/>
        </w:rPr>
      </w:pPr>
      <w:r>
        <w:rPr>
          <w:b/>
          <w:bCs/>
        </w:rPr>
        <w:t>02/2008 -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04/2009</w:t>
      </w:r>
      <w:r>
        <w:rPr>
          <w:b/>
          <w:bCs/>
        </w:rPr>
        <w:tab/>
        <w:t>Apisul Adm e Corretora de Seguros Ltda.</w:t>
      </w:r>
      <w:r>
        <w:rPr>
          <w:b/>
          <w:bCs/>
        </w:rPr>
        <w:tab/>
      </w:r>
    </w:p>
    <w:p w:rsidR="006603B2" w:rsidRDefault="006603B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Empresa no </w:t>
      </w:r>
      <w:proofErr w:type="gramStart"/>
      <w:r>
        <w:t>ramo de seguros sediada</w:t>
      </w:r>
      <w:proofErr w:type="gramEnd"/>
      <w:r>
        <w:t xml:space="preserve"> em Porto Alegre – RS</w:t>
      </w:r>
    </w:p>
    <w:p w:rsidR="006603B2" w:rsidRDefault="006603B2" w:rsidP="00D320E5">
      <w:pPr>
        <w:ind w:left="1416" w:firstLine="708"/>
      </w:pPr>
      <w:r>
        <w:t>FUNÇÃO:</w:t>
      </w:r>
      <w:proofErr w:type="gramStart"/>
      <w:r>
        <w:t xml:space="preserve">  </w:t>
      </w:r>
      <w:proofErr w:type="gramEnd"/>
      <w:r>
        <w:t>Técnico Administrativo</w:t>
      </w:r>
      <w:r>
        <w:tab/>
      </w:r>
      <w:r>
        <w:tab/>
      </w:r>
      <w:r>
        <w:tab/>
      </w:r>
      <w:r>
        <w:tab/>
      </w:r>
    </w:p>
    <w:p w:rsidR="00BC5CC5" w:rsidRDefault="00BC5CC5"/>
    <w:p w:rsidR="006603B2" w:rsidRDefault="006603B2" w:rsidP="00BC5CC5">
      <w:pPr>
        <w:ind w:firstLine="708"/>
        <w:rPr>
          <w:b/>
          <w:bCs/>
        </w:rPr>
      </w:pPr>
      <w:r>
        <w:rPr>
          <w:b/>
          <w:bCs/>
        </w:rPr>
        <w:t>06/2004 -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03/2007</w:t>
      </w:r>
      <w:r>
        <w:rPr>
          <w:b/>
          <w:bCs/>
        </w:rPr>
        <w:tab/>
        <w:t>Rima/Colombari Corretora de Seguros Ltda.</w:t>
      </w:r>
      <w:r>
        <w:rPr>
          <w:b/>
          <w:bCs/>
        </w:rPr>
        <w:tab/>
      </w:r>
    </w:p>
    <w:p w:rsidR="006603B2" w:rsidRDefault="006603B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Empresa no ramo de seguros sediada em Maringá – Pr.</w:t>
      </w:r>
    </w:p>
    <w:p w:rsidR="006603B2" w:rsidRPr="00D320E5" w:rsidRDefault="006603B2">
      <w:pPr>
        <w:rPr>
          <w:u w:val="single"/>
        </w:rPr>
      </w:pPr>
      <w:r>
        <w:tab/>
      </w:r>
      <w:r>
        <w:tab/>
      </w:r>
      <w:r>
        <w:tab/>
        <w:t>FUNÇÃO: Assistente Administrativo</w:t>
      </w:r>
    </w:p>
    <w:sectPr w:rsidR="006603B2" w:rsidRPr="00D320E5" w:rsidSect="00BC5CC5">
      <w:pgSz w:w="11905" w:h="16837" w:code="9"/>
      <w:pgMar w:top="851" w:right="1985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3">
    <w:nsid w:val="52996F90"/>
    <w:multiLevelType w:val="hybridMultilevel"/>
    <w:tmpl w:val="8EE8E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8103B"/>
    <w:multiLevelType w:val="hybridMultilevel"/>
    <w:tmpl w:val="93827FE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/>
  <w:rsids>
    <w:rsidRoot w:val="00E577FC"/>
    <w:rsid w:val="000D3922"/>
    <w:rsid w:val="00351BD4"/>
    <w:rsid w:val="00553BDE"/>
    <w:rsid w:val="00621EA9"/>
    <w:rsid w:val="006603B2"/>
    <w:rsid w:val="006C5427"/>
    <w:rsid w:val="00780CB4"/>
    <w:rsid w:val="00937259"/>
    <w:rsid w:val="00973B9F"/>
    <w:rsid w:val="00996AC8"/>
    <w:rsid w:val="009A0EC3"/>
    <w:rsid w:val="00B030B8"/>
    <w:rsid w:val="00B130C9"/>
    <w:rsid w:val="00B42049"/>
    <w:rsid w:val="00BC5CC5"/>
    <w:rsid w:val="00D320E5"/>
    <w:rsid w:val="00D703CA"/>
    <w:rsid w:val="00E577FC"/>
    <w:rsid w:val="00EE778C"/>
    <w:rsid w:val="00F6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9C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F6789C"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6789C"/>
    <w:pPr>
      <w:keepNext/>
      <w:numPr>
        <w:ilvl w:val="1"/>
        <w:numId w:val="1"/>
      </w:numPr>
      <w:pBdr>
        <w:top w:val="single" w:sz="4" w:space="1" w:color="000000"/>
      </w:pBdr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rsid w:val="00F6789C"/>
    <w:pPr>
      <w:keepNext/>
      <w:numPr>
        <w:ilvl w:val="2"/>
        <w:numId w:val="1"/>
      </w:numPr>
      <w:outlineLvl w:val="2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6789C"/>
    <w:rPr>
      <w:rFonts w:ascii="Symbol" w:hAnsi="Symbol"/>
    </w:rPr>
  </w:style>
  <w:style w:type="character" w:customStyle="1" w:styleId="WW8Num1z1">
    <w:name w:val="WW8Num1z1"/>
    <w:rsid w:val="00F6789C"/>
    <w:rPr>
      <w:rFonts w:ascii="Courier New" w:hAnsi="Courier New"/>
    </w:rPr>
  </w:style>
  <w:style w:type="character" w:customStyle="1" w:styleId="WW8Num1z2">
    <w:name w:val="WW8Num1z2"/>
    <w:rsid w:val="00F6789C"/>
    <w:rPr>
      <w:rFonts w:ascii="Wingdings" w:hAnsi="Wingdings"/>
    </w:rPr>
  </w:style>
  <w:style w:type="character" w:customStyle="1" w:styleId="WW8Num2z0">
    <w:name w:val="WW8Num2z0"/>
    <w:rsid w:val="00F6789C"/>
    <w:rPr>
      <w:rFonts w:ascii="Symbol" w:hAnsi="Symbol"/>
    </w:rPr>
  </w:style>
  <w:style w:type="character" w:customStyle="1" w:styleId="WW8Num2z1">
    <w:name w:val="WW8Num2z1"/>
    <w:rsid w:val="00F6789C"/>
    <w:rPr>
      <w:rFonts w:ascii="Courier New" w:hAnsi="Courier New"/>
    </w:rPr>
  </w:style>
  <w:style w:type="character" w:customStyle="1" w:styleId="WW8Num2z2">
    <w:name w:val="WW8Num2z2"/>
    <w:rsid w:val="00F6789C"/>
    <w:rPr>
      <w:rFonts w:ascii="Wingdings" w:hAnsi="Wingdings"/>
    </w:rPr>
  </w:style>
  <w:style w:type="character" w:customStyle="1" w:styleId="WW8Num3z0">
    <w:name w:val="WW8Num3z0"/>
    <w:rsid w:val="00F6789C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F6789C"/>
    <w:rPr>
      <w:rFonts w:ascii="Courier New" w:hAnsi="Courier New"/>
    </w:rPr>
  </w:style>
  <w:style w:type="character" w:customStyle="1" w:styleId="WW8Num3z2">
    <w:name w:val="WW8Num3z2"/>
    <w:rsid w:val="00F6789C"/>
    <w:rPr>
      <w:rFonts w:ascii="Wingdings" w:hAnsi="Wingdings"/>
    </w:rPr>
  </w:style>
  <w:style w:type="character" w:customStyle="1" w:styleId="WW8Num3z3">
    <w:name w:val="WW8Num3z3"/>
    <w:rsid w:val="00F6789C"/>
    <w:rPr>
      <w:rFonts w:ascii="Symbol" w:hAnsi="Symbol"/>
    </w:rPr>
  </w:style>
  <w:style w:type="character" w:customStyle="1" w:styleId="Fontepargpadro1">
    <w:name w:val="Fonte parág. padrão1"/>
    <w:rsid w:val="00F6789C"/>
  </w:style>
  <w:style w:type="paragraph" w:customStyle="1" w:styleId="Ttulo10">
    <w:name w:val="Título1"/>
    <w:basedOn w:val="Normal"/>
    <w:next w:val="Corpodetexto"/>
    <w:rsid w:val="00F6789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F6789C"/>
    <w:pPr>
      <w:spacing w:after="120"/>
    </w:pPr>
  </w:style>
  <w:style w:type="paragraph" w:styleId="Lista">
    <w:name w:val="List"/>
    <w:basedOn w:val="Corpodetexto"/>
    <w:rsid w:val="00F6789C"/>
    <w:rPr>
      <w:rFonts w:cs="Tahoma"/>
    </w:rPr>
  </w:style>
  <w:style w:type="paragraph" w:customStyle="1" w:styleId="Legenda1">
    <w:name w:val="Legenda1"/>
    <w:basedOn w:val="Normal"/>
    <w:rsid w:val="00F6789C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6789C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5BAE-70B2-4ECC-918B-C7AFC954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MILAN RADAMÉS DURÃES LEMOS</vt:lpstr>
      <vt:lpstr>MILAN RADAMÉS DURÃES LEMOS</vt:lpstr>
    </vt:vector>
  </TitlesOfParts>
  <Company>Casa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Alan Lemos</dc:title>
  <dc:creator>Alan</dc:creator>
  <cp:lastModifiedBy>Casa</cp:lastModifiedBy>
  <cp:revision>7</cp:revision>
  <cp:lastPrinted>2006-08-29T19:44:00Z</cp:lastPrinted>
  <dcterms:created xsi:type="dcterms:W3CDTF">2019-12-19T14:45:00Z</dcterms:created>
  <dcterms:modified xsi:type="dcterms:W3CDTF">2020-01-26T17:24:00Z</dcterms:modified>
</cp:coreProperties>
</file>